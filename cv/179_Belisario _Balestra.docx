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1541" w:rsidRDefault="00E51C4A">
      <w:pPr>
        <w:ind w:left="5205"/>
        <w:jc w:val="center"/>
      </w:pPr>
      <w:r>
        <w:rPr>
          <w:b/>
          <w:sz w:val="36"/>
          <w:u w:val="single"/>
        </w:rPr>
        <w:t xml:space="preserve">                    </w:t>
      </w:r>
      <w:r w:rsidR="00B33C7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17.75pt;mso-wrap-distance-left:9pt;mso-wrap-distance-right:9pt">
            <v:imagedata r:id="rId7" o:title=""/>
          </v:shape>
        </w:pict>
      </w:r>
    </w:p>
    <w:p w:rsidR="00971541" w:rsidRDefault="00971541">
      <w:pPr>
        <w:jc w:val="center"/>
      </w:pPr>
    </w:p>
    <w:p w:rsidR="00971541" w:rsidRDefault="00E51C4A">
      <w:pPr>
        <w:jc w:val="center"/>
      </w:pPr>
      <w:r>
        <w:rPr>
          <w:b/>
          <w:sz w:val="36"/>
          <w:u w:val="single"/>
        </w:rPr>
        <w:t>Curriculum Vitae</w:t>
      </w:r>
      <w:r>
        <w:rPr>
          <w:sz w:val="36"/>
        </w:rPr>
        <w:t xml:space="preserve">                                               </w:t>
      </w:r>
    </w:p>
    <w:p w:rsidR="00971541" w:rsidRDefault="00E51C4A">
      <w:pPr>
        <w:ind w:hanging="142"/>
      </w:pPr>
      <w:r>
        <w:rPr>
          <w:b/>
          <w:sz w:val="28"/>
        </w:rPr>
        <w:t xml:space="preserve">                                  </w:t>
      </w:r>
    </w:p>
    <w:p w:rsidR="00971541" w:rsidRDefault="00971541">
      <w:pPr>
        <w:ind w:hanging="142"/>
      </w:pPr>
    </w:p>
    <w:p w:rsidR="00971541" w:rsidRDefault="00971541">
      <w:pPr>
        <w:ind w:hanging="142"/>
      </w:pPr>
    </w:p>
    <w:p w:rsidR="00971541" w:rsidRDefault="00E51C4A">
      <w:pPr>
        <w:ind w:hanging="142"/>
      </w:pPr>
      <w:r>
        <w:rPr>
          <w:b/>
          <w:sz w:val="28"/>
        </w:rPr>
        <w:t xml:space="preserve">                                                 Belisario Balestra</w:t>
      </w:r>
    </w:p>
    <w:p w:rsidR="00971541" w:rsidRDefault="00971541"/>
    <w:p w:rsidR="00971541" w:rsidRDefault="00B33C73">
      <w:r>
        <w:rPr>
          <w:noProof/>
        </w:rPr>
        <w:pict>
          <v:line id="ShapeWriter_1395175727023" o:spid="_x0000_s1027" style="position:absolute;z-index:251663360" from="0,6.55pt" to="414pt,6.55pt" o:allowincell="f"/>
        </w:pict>
      </w:r>
    </w:p>
    <w:p w:rsidR="00971541" w:rsidRDefault="00971541"/>
    <w:p w:rsidR="00971541" w:rsidRDefault="00E51C4A">
      <w:r>
        <w:rPr>
          <w:b/>
          <w:sz w:val="28"/>
          <w:u w:val="single"/>
        </w:rPr>
        <w:t>Datos Personales:</w:t>
      </w:r>
    </w:p>
    <w:p w:rsidR="00971541" w:rsidRDefault="00E51C4A">
      <w:r>
        <w:t xml:space="preserve"> </w:t>
      </w:r>
    </w:p>
    <w:p w:rsidR="00971541" w:rsidRDefault="00E51C4A">
      <w:pPr>
        <w:pStyle w:val="Ttulo1"/>
      </w:pPr>
      <w:r>
        <w:t xml:space="preserve">Lugar y Fecha de nacimiento: </w:t>
      </w:r>
      <w:r w:rsidR="0009190A">
        <w:t>Goya (C</w:t>
      </w:r>
      <w:r>
        <w:t>orrientes) 30/07/85</w:t>
      </w:r>
    </w:p>
    <w:p w:rsidR="00971541" w:rsidRDefault="00E51C4A">
      <w:pPr>
        <w:pStyle w:val="Ttulo1"/>
      </w:pPr>
      <w:r>
        <w:t>Nacionalidad: Argentina</w:t>
      </w:r>
    </w:p>
    <w:p w:rsidR="00971541" w:rsidRDefault="00E51C4A" w:rsidP="0009190A">
      <w:pPr>
        <w:ind w:left="6372" w:firstLine="708"/>
      </w:pPr>
      <w:r>
        <w:rPr>
          <w:b/>
        </w:rPr>
        <w:t xml:space="preserve">D.N.I.: </w:t>
      </w:r>
      <w:r>
        <w:t>31.792.963</w:t>
      </w:r>
    </w:p>
    <w:p w:rsidR="00971541" w:rsidRDefault="0009190A">
      <w:pPr>
        <w:pStyle w:val="Ttulo1"/>
      </w:pPr>
      <w:r>
        <w:t>Antártida Argentina 2550</w:t>
      </w:r>
      <w:r w:rsidR="00E51C4A">
        <w:t>–</w:t>
      </w:r>
      <w:r>
        <w:t xml:space="preserve"> San Isidro,</w:t>
      </w:r>
      <w:r w:rsidR="00E51C4A">
        <w:t xml:space="preserve"> Buenos Aires</w:t>
      </w:r>
    </w:p>
    <w:p w:rsidR="00971541" w:rsidRDefault="00E51C4A">
      <w:pPr>
        <w:pStyle w:val="Ttulo1"/>
      </w:pPr>
      <w:r>
        <w:t>Teléfono</w:t>
      </w:r>
      <w:r w:rsidR="0009190A">
        <w:t>: 1136415152</w:t>
      </w:r>
    </w:p>
    <w:p w:rsidR="00971541" w:rsidRDefault="00E51C4A">
      <w:pPr>
        <w:pStyle w:val="Ttulo1"/>
      </w:pPr>
      <w:r>
        <w:t>E-mail:</w:t>
      </w:r>
      <w:r w:rsidR="0009190A">
        <w:t xml:space="preserve"> belisariobalestra@gmail.com</w:t>
      </w:r>
    </w:p>
    <w:p w:rsidR="00971541" w:rsidRDefault="00E51C4A">
      <w:pPr>
        <w:pStyle w:val="Ttulo1"/>
      </w:pPr>
      <w:proofErr w:type="spellStart"/>
      <w:r>
        <w:t>Cuil</w:t>
      </w:r>
      <w:proofErr w:type="spellEnd"/>
      <w:r>
        <w:t xml:space="preserve"> n°: 20-31792963-4</w:t>
      </w:r>
    </w:p>
    <w:p w:rsidR="00971541" w:rsidRDefault="00971541"/>
    <w:p w:rsidR="00971541" w:rsidRDefault="00B33C73">
      <w:r>
        <w:rPr>
          <w:noProof/>
        </w:rPr>
        <w:pict>
          <v:line id="ShapeWriter_1395175727087" o:spid="_x0000_s1028" style="position:absolute;z-index:251662336" from="0,6.55pt" to="414pt,6.55pt" o:allowincell="f"/>
        </w:pict>
      </w:r>
    </w:p>
    <w:p w:rsidR="00971541" w:rsidRDefault="00E51C4A">
      <w:r>
        <w:rPr>
          <w:b/>
          <w:sz w:val="28"/>
          <w:u w:val="single"/>
        </w:rPr>
        <w:t>Estudios cursados:</w:t>
      </w:r>
    </w:p>
    <w:p w:rsidR="00971541" w:rsidRDefault="00971541"/>
    <w:p w:rsidR="00971541" w:rsidRDefault="00971541"/>
    <w:p w:rsidR="00971541" w:rsidRDefault="00E51C4A">
      <w:r>
        <w:rPr>
          <w:u w:val="single"/>
        </w:rPr>
        <w:t>Universitarios:</w:t>
      </w:r>
      <w:r>
        <w:t xml:space="preserve">    Universidad de Buenos Aires (U.B.A.)</w:t>
      </w:r>
    </w:p>
    <w:p w:rsidR="00971541" w:rsidRDefault="00E51C4A">
      <w:r>
        <w:t>Administración de empresas : ( 2005-2009)</w:t>
      </w:r>
    </w:p>
    <w:p w:rsidR="00971541" w:rsidRDefault="00E51C4A">
      <w:r>
        <w:rPr>
          <w:u w:val="single"/>
        </w:rPr>
        <w:t>Cursos;</w:t>
      </w:r>
      <w:r>
        <w:t xml:space="preserve"> Asesor inmobiliario. </w:t>
      </w:r>
    </w:p>
    <w:p w:rsidR="00971541" w:rsidRDefault="00E51C4A">
      <w:pPr>
        <w:pStyle w:val="Ttulo2"/>
      </w:pPr>
      <w:r>
        <w:rPr>
          <w:u w:val="single"/>
        </w:rPr>
        <w:t>Primario:</w:t>
      </w:r>
      <w:r>
        <w:t xml:space="preserve">        Colegio Carmen Arriola de </w:t>
      </w:r>
      <w:r w:rsidR="0009190A">
        <w:t>Marín</w:t>
      </w:r>
    </w:p>
    <w:p w:rsidR="00971541" w:rsidRDefault="00E51C4A">
      <w:pPr>
        <w:pStyle w:val="Ttulo2"/>
      </w:pPr>
      <w:r>
        <w:rPr>
          <w:u w:val="single"/>
        </w:rPr>
        <w:t>Secundario:</w:t>
      </w:r>
      <w:r>
        <w:t xml:space="preserve">        Colegio Carmen Arriola de </w:t>
      </w:r>
      <w:r w:rsidR="0009190A">
        <w:t>Marín</w:t>
      </w:r>
    </w:p>
    <w:p w:rsidR="00971541" w:rsidRDefault="00971541"/>
    <w:p w:rsidR="00971541" w:rsidRDefault="00971541"/>
    <w:p w:rsidR="00971541" w:rsidRDefault="00971541"/>
    <w:p w:rsidR="00971541" w:rsidRDefault="00B33C73">
      <w:r>
        <w:rPr>
          <w:noProof/>
        </w:rPr>
        <w:pict>
          <v:line id="ShapeWriter_1395175727154" o:spid="_x0000_s1029" style="position:absolute;z-index:251661312" from="0,6.55pt" to="414pt,6.55pt" o:allowincell="f"/>
        </w:pict>
      </w:r>
    </w:p>
    <w:p w:rsidR="00971541" w:rsidRDefault="00971541"/>
    <w:p w:rsidR="00971541" w:rsidRDefault="00E51C4A">
      <w:r>
        <w:rPr>
          <w:b/>
          <w:sz w:val="28"/>
          <w:u w:val="single"/>
        </w:rPr>
        <w:t>Experiencia Laboral:</w:t>
      </w:r>
    </w:p>
    <w:p w:rsidR="00971541" w:rsidRDefault="00971541"/>
    <w:p w:rsidR="0009190A" w:rsidRDefault="0009190A"/>
    <w:p w:rsidR="0009190A" w:rsidRDefault="0009190A"/>
    <w:p w:rsidR="0009190A" w:rsidRDefault="008E2162">
      <w:pPr>
        <w:rPr>
          <w:sz w:val="24"/>
        </w:rPr>
      </w:pPr>
      <w:r>
        <w:rPr>
          <w:sz w:val="24"/>
        </w:rPr>
        <w:t>03/2014-06/2014</w:t>
      </w:r>
      <w:r w:rsidR="0009190A">
        <w:rPr>
          <w:sz w:val="24"/>
        </w:rPr>
        <w:br/>
        <w:t xml:space="preserve">Asesor inmobiliario, </w:t>
      </w:r>
      <w:proofErr w:type="spellStart"/>
      <w:r w:rsidR="0009190A">
        <w:rPr>
          <w:sz w:val="24"/>
        </w:rPr>
        <w:t>Mieres</w:t>
      </w:r>
      <w:proofErr w:type="spellEnd"/>
      <w:r w:rsidR="0009190A">
        <w:rPr>
          <w:sz w:val="24"/>
        </w:rPr>
        <w:t xml:space="preserve"> Propiedades</w:t>
      </w:r>
    </w:p>
    <w:p w:rsidR="008E2162" w:rsidRDefault="008E2162">
      <w:pPr>
        <w:rPr>
          <w:sz w:val="24"/>
        </w:rPr>
      </w:pPr>
      <w:r>
        <w:rPr>
          <w:sz w:val="24"/>
        </w:rPr>
        <w:lastRenderedPageBreak/>
        <w:t xml:space="preserve">         Manejo de cartela de clientes.</w:t>
      </w:r>
      <w:r>
        <w:rPr>
          <w:sz w:val="24"/>
        </w:rPr>
        <w:br/>
        <w:t xml:space="preserve">         Ventas y alquiler área residencial.</w:t>
      </w:r>
    </w:p>
    <w:p w:rsidR="008E2162" w:rsidRDefault="008E2162">
      <w:pPr>
        <w:rPr>
          <w:sz w:val="24"/>
        </w:rPr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Atencion</w:t>
      </w:r>
      <w:proofErr w:type="spellEnd"/>
      <w:r>
        <w:rPr>
          <w:sz w:val="24"/>
        </w:rPr>
        <w:t xml:space="preserve"> al cliente</w:t>
      </w:r>
      <w:bookmarkStart w:id="0" w:name="_GoBack"/>
      <w:bookmarkEnd w:id="0"/>
      <w:r>
        <w:rPr>
          <w:sz w:val="24"/>
        </w:rPr>
        <w:t xml:space="preserve"> </w:t>
      </w:r>
    </w:p>
    <w:p w:rsidR="008E2162" w:rsidRDefault="008E2162">
      <w:pPr>
        <w:rPr>
          <w:sz w:val="24"/>
        </w:rPr>
      </w:pPr>
      <w:r>
        <w:rPr>
          <w:sz w:val="24"/>
        </w:rPr>
        <w:t xml:space="preserve">         </w:t>
      </w:r>
    </w:p>
    <w:p w:rsidR="00971541" w:rsidRDefault="0009190A">
      <w:r>
        <w:rPr>
          <w:sz w:val="24"/>
        </w:rPr>
        <w:br/>
      </w:r>
      <w:r w:rsidR="008E2162">
        <w:rPr>
          <w:sz w:val="24"/>
        </w:rPr>
        <w:t>03/</w:t>
      </w:r>
      <w:r w:rsidR="00E51C4A">
        <w:rPr>
          <w:sz w:val="24"/>
        </w:rPr>
        <w:t>2013</w:t>
      </w:r>
      <w:r>
        <w:rPr>
          <w:sz w:val="24"/>
        </w:rPr>
        <w:t>-</w:t>
      </w:r>
      <w:r w:rsidR="008E2162">
        <w:rPr>
          <w:sz w:val="24"/>
        </w:rPr>
        <w:t>02/</w:t>
      </w:r>
      <w:r>
        <w:rPr>
          <w:sz w:val="24"/>
        </w:rPr>
        <w:t>2014</w:t>
      </w:r>
    </w:p>
    <w:p w:rsidR="00971541" w:rsidRDefault="00E51C4A">
      <w:pPr>
        <w:rPr>
          <w:sz w:val="24"/>
        </w:rPr>
      </w:pPr>
      <w:r>
        <w:rPr>
          <w:sz w:val="24"/>
        </w:rPr>
        <w:t>Asesor inmobiliario, Ruca Negocios Inmobiliarios</w:t>
      </w:r>
    </w:p>
    <w:p w:rsidR="008E2162" w:rsidRDefault="008E2162">
      <w:pPr>
        <w:rPr>
          <w:sz w:val="24"/>
        </w:rPr>
      </w:pPr>
      <w:r>
        <w:rPr>
          <w:sz w:val="24"/>
        </w:rPr>
        <w:t xml:space="preserve">           Manejo de cartera de clientes.</w:t>
      </w:r>
    </w:p>
    <w:p w:rsidR="008E2162" w:rsidRDefault="008E2162">
      <w:pPr>
        <w:rPr>
          <w:sz w:val="24"/>
        </w:rPr>
      </w:pPr>
      <w:r>
        <w:rPr>
          <w:sz w:val="24"/>
        </w:rPr>
        <w:t xml:space="preserve">           Ventas generales.</w:t>
      </w:r>
    </w:p>
    <w:p w:rsidR="008E2162" w:rsidRDefault="008E2162">
      <w:pPr>
        <w:rPr>
          <w:sz w:val="24"/>
        </w:rPr>
      </w:pPr>
      <w:r>
        <w:rPr>
          <w:sz w:val="24"/>
        </w:rPr>
        <w:t xml:space="preserve">           </w:t>
      </w:r>
      <w:proofErr w:type="spellStart"/>
      <w:r>
        <w:rPr>
          <w:sz w:val="24"/>
        </w:rPr>
        <w:t>Atemcion</w:t>
      </w:r>
      <w:proofErr w:type="spellEnd"/>
      <w:r>
        <w:rPr>
          <w:sz w:val="24"/>
        </w:rPr>
        <w:t xml:space="preserve"> al cliente.</w:t>
      </w:r>
    </w:p>
    <w:p w:rsidR="0037799F" w:rsidRDefault="0037799F">
      <w:pPr>
        <w:rPr>
          <w:sz w:val="24"/>
        </w:rPr>
      </w:pPr>
    </w:p>
    <w:p w:rsidR="008014DD" w:rsidRDefault="008014DD">
      <w:pPr>
        <w:rPr>
          <w:sz w:val="24"/>
        </w:rPr>
      </w:pPr>
      <w:r>
        <w:rPr>
          <w:sz w:val="24"/>
        </w:rPr>
        <w:t>11/2012-03/2013</w:t>
      </w:r>
    </w:p>
    <w:p w:rsidR="008014DD" w:rsidRDefault="008014DD">
      <w:r>
        <w:rPr>
          <w:sz w:val="24"/>
        </w:rPr>
        <w:t xml:space="preserve">Instructor de </w:t>
      </w:r>
      <w:proofErr w:type="spellStart"/>
      <w:r>
        <w:rPr>
          <w:sz w:val="24"/>
        </w:rPr>
        <w:t>snowborad</w:t>
      </w:r>
      <w:proofErr w:type="spellEnd"/>
      <w:r>
        <w:rPr>
          <w:sz w:val="24"/>
        </w:rPr>
        <w:t>, Estados Unidos</w:t>
      </w:r>
    </w:p>
    <w:p w:rsidR="00971541" w:rsidRDefault="00971541"/>
    <w:p w:rsidR="00971541" w:rsidRDefault="0037799F">
      <w:r>
        <w:rPr>
          <w:sz w:val="24"/>
        </w:rPr>
        <w:t>06/</w:t>
      </w:r>
      <w:r w:rsidR="00E51C4A">
        <w:rPr>
          <w:sz w:val="24"/>
        </w:rPr>
        <w:t xml:space="preserve">2012 </w:t>
      </w:r>
      <w:r>
        <w:rPr>
          <w:sz w:val="24"/>
        </w:rPr>
        <w:t>-11/2012</w:t>
      </w:r>
    </w:p>
    <w:p w:rsidR="00971541" w:rsidRDefault="00E51C4A">
      <w:pPr>
        <w:rPr>
          <w:sz w:val="24"/>
        </w:rPr>
      </w:pPr>
      <w:r>
        <w:rPr>
          <w:sz w:val="24"/>
        </w:rPr>
        <w:t xml:space="preserve">Agente inmobiliario, </w:t>
      </w:r>
      <w:proofErr w:type="spellStart"/>
      <w:r>
        <w:rPr>
          <w:sz w:val="24"/>
        </w:rPr>
        <w:t>Remax</w:t>
      </w:r>
      <w:proofErr w:type="spellEnd"/>
      <w:r>
        <w:rPr>
          <w:sz w:val="24"/>
        </w:rPr>
        <w:t xml:space="preserve"> Total </w:t>
      </w:r>
    </w:p>
    <w:p w:rsidR="0037799F" w:rsidRDefault="0037799F">
      <w:pPr>
        <w:rPr>
          <w:sz w:val="24"/>
        </w:rPr>
      </w:pPr>
      <w:r>
        <w:rPr>
          <w:sz w:val="24"/>
        </w:rPr>
        <w:t xml:space="preserve">           </w:t>
      </w:r>
      <w:proofErr w:type="spellStart"/>
      <w:r>
        <w:rPr>
          <w:sz w:val="24"/>
        </w:rPr>
        <w:t>Produccion</w:t>
      </w:r>
      <w:proofErr w:type="spellEnd"/>
      <w:r>
        <w:rPr>
          <w:sz w:val="24"/>
        </w:rPr>
        <w:t xml:space="preserve"> de cartera de clientes.</w:t>
      </w:r>
    </w:p>
    <w:p w:rsidR="0037799F" w:rsidRDefault="0037799F">
      <w:pPr>
        <w:rPr>
          <w:sz w:val="24"/>
        </w:rPr>
      </w:pPr>
      <w:r>
        <w:rPr>
          <w:sz w:val="24"/>
        </w:rPr>
        <w:t xml:space="preserve">           Manejo de propiedades.</w:t>
      </w:r>
    </w:p>
    <w:p w:rsidR="0037799F" w:rsidRDefault="0037799F">
      <w:r>
        <w:rPr>
          <w:sz w:val="24"/>
        </w:rPr>
        <w:t xml:space="preserve">           </w:t>
      </w:r>
    </w:p>
    <w:p w:rsidR="007C3275" w:rsidRDefault="007C3275"/>
    <w:p w:rsidR="00971541" w:rsidRDefault="004E38CD">
      <w:r>
        <w:rPr>
          <w:sz w:val="24"/>
        </w:rPr>
        <w:t>11/</w:t>
      </w:r>
      <w:r w:rsidR="00E51C4A">
        <w:rPr>
          <w:sz w:val="24"/>
        </w:rPr>
        <w:t xml:space="preserve">2011 </w:t>
      </w:r>
      <w:r>
        <w:rPr>
          <w:sz w:val="24"/>
        </w:rPr>
        <w:t>–</w:t>
      </w:r>
      <w:r w:rsidR="00E51C4A">
        <w:rPr>
          <w:sz w:val="24"/>
        </w:rPr>
        <w:t xml:space="preserve"> </w:t>
      </w:r>
      <w:r>
        <w:rPr>
          <w:sz w:val="24"/>
        </w:rPr>
        <w:t>04/</w:t>
      </w:r>
      <w:r w:rsidR="00E51C4A">
        <w:rPr>
          <w:sz w:val="24"/>
        </w:rPr>
        <w:t>2012</w:t>
      </w:r>
    </w:p>
    <w:p w:rsidR="00971541" w:rsidRDefault="004E38CD">
      <w:pPr>
        <w:rPr>
          <w:sz w:val="24"/>
        </w:rPr>
      </w:pPr>
      <w:r>
        <w:rPr>
          <w:sz w:val="24"/>
        </w:rPr>
        <w:t>Instructor de snowboard</w:t>
      </w:r>
      <w:r w:rsidR="00E51C4A">
        <w:rPr>
          <w:sz w:val="24"/>
        </w:rPr>
        <w:t>,  Estados Unidos</w:t>
      </w:r>
    </w:p>
    <w:p w:rsidR="006C5389" w:rsidRDefault="006C5389">
      <w:pPr>
        <w:rPr>
          <w:sz w:val="24"/>
        </w:rPr>
      </w:pPr>
    </w:p>
    <w:p w:rsidR="006C5389" w:rsidRDefault="006C5389">
      <w:pPr>
        <w:rPr>
          <w:sz w:val="24"/>
        </w:rPr>
      </w:pPr>
      <w:r>
        <w:rPr>
          <w:sz w:val="24"/>
        </w:rPr>
        <w:t>06/2011-10/2011</w:t>
      </w:r>
    </w:p>
    <w:p w:rsidR="006C5389" w:rsidRDefault="006C5389">
      <w:pPr>
        <w:rPr>
          <w:rFonts w:ascii="Helvetica" w:hAnsi="Helvetica" w:cs="Helvetica"/>
          <w:szCs w:val="20"/>
          <w:shd w:val="clear" w:color="auto" w:fill="FFFFFF"/>
        </w:rPr>
      </w:pPr>
      <w:r>
        <w:rPr>
          <w:sz w:val="24"/>
        </w:rPr>
        <w:t>Encargado de monta</w:t>
      </w:r>
      <w:r w:rsidR="007C3275">
        <w:rPr>
          <w:rFonts w:ascii="Helvetica" w:hAnsi="Helvetica" w:cs="Helvetica"/>
          <w:szCs w:val="20"/>
          <w:shd w:val="clear" w:color="auto" w:fill="FFFFFF"/>
        </w:rPr>
        <w:t xml:space="preserve">ña, </w:t>
      </w:r>
      <w:proofErr w:type="spellStart"/>
      <w:r w:rsidR="007C3275">
        <w:rPr>
          <w:rFonts w:ascii="Helvetica" w:hAnsi="Helvetica" w:cs="Helvetica"/>
          <w:szCs w:val="20"/>
          <w:shd w:val="clear" w:color="auto" w:fill="FFFFFF"/>
        </w:rPr>
        <w:t>Moontravel</w:t>
      </w:r>
      <w:proofErr w:type="spellEnd"/>
      <w:r w:rsidR="007C3275">
        <w:rPr>
          <w:rFonts w:ascii="Helvetica" w:hAnsi="Helvetica" w:cs="Helvetica"/>
          <w:szCs w:val="20"/>
          <w:shd w:val="clear" w:color="auto" w:fill="FFFFFF"/>
        </w:rPr>
        <w:t>, San Carlos de Bariloche.</w:t>
      </w:r>
    </w:p>
    <w:p w:rsidR="007C3275" w:rsidRDefault="007C3275">
      <w:pPr>
        <w:rPr>
          <w:rFonts w:ascii="Helvetica" w:hAnsi="Helvetica" w:cs="Helvetica"/>
          <w:szCs w:val="20"/>
          <w:shd w:val="clear" w:color="auto" w:fill="FFFFFF"/>
        </w:rPr>
      </w:pPr>
      <w:r>
        <w:rPr>
          <w:rFonts w:ascii="Helvetica" w:hAnsi="Helvetica" w:cs="Helvetica"/>
          <w:szCs w:val="20"/>
          <w:shd w:val="clear" w:color="auto" w:fill="FFFFFF"/>
        </w:rPr>
        <w:t xml:space="preserve">            Encargado coordinadores en la montaña</w:t>
      </w:r>
    </w:p>
    <w:p w:rsidR="007C3275" w:rsidRDefault="007C3275">
      <w:r>
        <w:rPr>
          <w:rFonts w:ascii="Helvetica" w:hAnsi="Helvetica" w:cs="Helvetica"/>
          <w:szCs w:val="20"/>
          <w:shd w:val="clear" w:color="auto" w:fill="FFFFFF"/>
        </w:rPr>
        <w:t xml:space="preserve">            </w:t>
      </w:r>
    </w:p>
    <w:p w:rsidR="00971541" w:rsidRDefault="00971541"/>
    <w:p w:rsidR="00971541" w:rsidRPr="008E2162" w:rsidRDefault="000F7958">
      <w:r w:rsidRPr="008E2162">
        <w:rPr>
          <w:sz w:val="24"/>
        </w:rPr>
        <w:t>11/</w:t>
      </w:r>
      <w:r w:rsidR="00E51C4A" w:rsidRPr="008E2162">
        <w:rPr>
          <w:sz w:val="24"/>
        </w:rPr>
        <w:t>2010-</w:t>
      </w:r>
      <w:r w:rsidRPr="008E2162">
        <w:rPr>
          <w:sz w:val="24"/>
        </w:rPr>
        <w:t>04/</w:t>
      </w:r>
      <w:r w:rsidR="00E51C4A" w:rsidRPr="008E2162">
        <w:rPr>
          <w:sz w:val="24"/>
        </w:rPr>
        <w:t>2011</w:t>
      </w:r>
    </w:p>
    <w:p w:rsidR="00971541" w:rsidRPr="004E38CD" w:rsidRDefault="00E51C4A">
      <w:pPr>
        <w:rPr>
          <w:lang w:val="en-US"/>
        </w:rPr>
      </w:pPr>
      <w:r w:rsidRPr="004E38CD">
        <w:rPr>
          <w:sz w:val="24"/>
          <w:lang w:val="en-US"/>
        </w:rPr>
        <w:t xml:space="preserve">Sales </w:t>
      </w:r>
      <w:proofErr w:type="gramStart"/>
      <w:r w:rsidRPr="004E38CD">
        <w:rPr>
          <w:sz w:val="24"/>
          <w:lang w:val="en-US"/>
        </w:rPr>
        <w:t>associate ,</w:t>
      </w:r>
      <w:proofErr w:type="gramEnd"/>
      <w:r w:rsidR="000F7958" w:rsidRPr="004E38CD">
        <w:rPr>
          <w:sz w:val="24"/>
          <w:lang w:val="en-US"/>
        </w:rPr>
        <w:t xml:space="preserve"> Burton Snowboard Company </w:t>
      </w:r>
      <w:r w:rsidRPr="004E38CD">
        <w:rPr>
          <w:sz w:val="24"/>
          <w:lang w:val="en-US"/>
        </w:rPr>
        <w:t>, </w:t>
      </w:r>
      <w:proofErr w:type="spellStart"/>
      <w:r w:rsidRPr="004E38CD">
        <w:rPr>
          <w:sz w:val="24"/>
          <w:lang w:val="en-US"/>
        </w:rPr>
        <w:t>Estados</w:t>
      </w:r>
      <w:proofErr w:type="spellEnd"/>
      <w:r w:rsidRPr="004E38CD">
        <w:rPr>
          <w:sz w:val="24"/>
          <w:lang w:val="en-US"/>
        </w:rPr>
        <w:t xml:space="preserve"> </w:t>
      </w:r>
      <w:proofErr w:type="spellStart"/>
      <w:r w:rsidRPr="004E38CD">
        <w:rPr>
          <w:sz w:val="24"/>
          <w:lang w:val="en-US"/>
        </w:rPr>
        <w:t>Unidos</w:t>
      </w:r>
      <w:proofErr w:type="spellEnd"/>
    </w:p>
    <w:p w:rsidR="00C47CCD" w:rsidRPr="00C47CCD" w:rsidRDefault="00C47CCD">
      <w:r w:rsidRPr="007C3275">
        <w:rPr>
          <w:lang w:val="en-US"/>
        </w:rPr>
        <w:t xml:space="preserve">              </w:t>
      </w:r>
      <w:r w:rsidRPr="00C47CCD">
        <w:t>Ventas generales</w:t>
      </w:r>
    </w:p>
    <w:p w:rsidR="00C47CCD" w:rsidRPr="00C47CCD" w:rsidRDefault="00C47CCD">
      <w:r w:rsidRPr="00C47CCD">
        <w:t xml:space="preserve">              Alquiler de </w:t>
      </w:r>
      <w:proofErr w:type="spellStart"/>
      <w:r w:rsidRPr="00C47CCD">
        <w:t>esquipos</w:t>
      </w:r>
      <w:proofErr w:type="spellEnd"/>
      <w:r w:rsidRPr="00C47CCD">
        <w:t xml:space="preserve"> de snowboard</w:t>
      </w:r>
    </w:p>
    <w:p w:rsidR="00C47CCD" w:rsidRPr="00C47CCD" w:rsidRDefault="00C47CCD">
      <w:r>
        <w:t xml:space="preserve">              Manejo de caja.</w:t>
      </w:r>
    </w:p>
    <w:p w:rsidR="00971541" w:rsidRDefault="00E51C4A">
      <w:r>
        <w:rPr>
          <w:sz w:val="24"/>
        </w:rPr>
        <w:t>2008 – 2010</w:t>
      </w:r>
    </w:p>
    <w:p w:rsidR="00971541" w:rsidRDefault="00E51C4A">
      <w:r>
        <w:rPr>
          <w:sz w:val="24"/>
        </w:rPr>
        <w:t xml:space="preserve">Responsable de Créditos y Cobranzas, </w:t>
      </w:r>
      <w:proofErr w:type="spellStart"/>
      <w:r>
        <w:rPr>
          <w:sz w:val="24"/>
        </w:rPr>
        <w:t>Cadbury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Stani</w:t>
      </w:r>
      <w:proofErr w:type="spellEnd"/>
      <w:r>
        <w:rPr>
          <w:sz w:val="24"/>
        </w:rPr>
        <w:t xml:space="preserve"> Adams Argentina</w:t>
      </w:r>
    </w:p>
    <w:p w:rsidR="00971541" w:rsidRDefault="00E51C4A" w:rsidP="000F7958">
      <w:pPr>
        <w:tabs>
          <w:tab w:val="num" w:pos="720"/>
        </w:tabs>
        <w:ind w:left="720"/>
      </w:pPr>
      <w:r>
        <w:rPr>
          <w:rFonts w:ascii="Arial" w:eastAsia="Arial" w:hAnsi="Arial" w:cs="Arial"/>
        </w:rPr>
        <w:t>Personal a cargo (1 persona).</w:t>
      </w:r>
    </w:p>
    <w:p w:rsidR="00971541" w:rsidRDefault="00E51C4A" w:rsidP="000F7958">
      <w:pPr>
        <w:tabs>
          <w:tab w:val="num" w:pos="720"/>
        </w:tabs>
        <w:ind w:left="720"/>
      </w:pPr>
      <w:r>
        <w:rPr>
          <w:rFonts w:ascii="Arial" w:eastAsia="Arial" w:hAnsi="Arial" w:cs="Arial"/>
        </w:rPr>
        <w:t>Supervisión de cobranzas y  Resolución de conflictos en las mismas.</w:t>
      </w:r>
      <w:r w:rsidR="0009190A" w:rsidRPr="000F7958">
        <w:rPr>
          <w:rFonts w:ascii="Arial" w:eastAsia="Arial" w:hAnsi="Arial" w:cs="Arial"/>
        </w:rPr>
        <w:t xml:space="preserve"> </w:t>
      </w:r>
    </w:p>
    <w:p w:rsidR="00971541" w:rsidRDefault="00E51C4A" w:rsidP="000F7958">
      <w:pPr>
        <w:tabs>
          <w:tab w:val="num" w:pos="720"/>
        </w:tabs>
        <w:ind w:left="720"/>
      </w:pPr>
      <w:proofErr w:type="spellStart"/>
      <w:r>
        <w:rPr>
          <w:rFonts w:ascii="Arial" w:eastAsia="Arial" w:hAnsi="Arial" w:cs="Arial"/>
        </w:rPr>
        <w:t>Presupuestación</w:t>
      </w:r>
      <w:proofErr w:type="spellEnd"/>
      <w:r>
        <w:rPr>
          <w:rFonts w:ascii="Arial" w:eastAsia="Arial" w:hAnsi="Arial" w:cs="Arial"/>
        </w:rPr>
        <w:t xml:space="preserve"> del área, para el año en curso. Y cumplimiento semestral y anual del Budget.</w:t>
      </w:r>
    </w:p>
    <w:p w:rsidR="00971541" w:rsidRDefault="00E51C4A" w:rsidP="000F7958">
      <w:pPr>
        <w:tabs>
          <w:tab w:val="num" w:pos="720"/>
        </w:tabs>
        <w:ind w:left="720"/>
      </w:pPr>
      <w:r>
        <w:rPr>
          <w:rFonts w:ascii="Arial" w:eastAsia="Arial" w:hAnsi="Arial" w:cs="Arial"/>
        </w:rPr>
        <w:t>Reportes directos a la Gerencia administrativa.</w:t>
      </w:r>
    </w:p>
    <w:p w:rsidR="00971541" w:rsidRDefault="00971541"/>
    <w:p w:rsidR="00971541" w:rsidRDefault="00971541"/>
    <w:p w:rsidR="00971541" w:rsidRDefault="00E51C4A">
      <w:r>
        <w:rPr>
          <w:sz w:val="24"/>
        </w:rPr>
        <w:t>2007 – 2008</w:t>
      </w:r>
    </w:p>
    <w:p w:rsidR="00971541" w:rsidRDefault="00E51C4A">
      <w:r>
        <w:rPr>
          <w:sz w:val="24"/>
        </w:rPr>
        <w:t xml:space="preserve">Asistente de Tesorería , </w:t>
      </w:r>
      <w:proofErr w:type="spellStart"/>
      <w:r>
        <w:rPr>
          <w:sz w:val="24"/>
        </w:rPr>
        <w:t>Cadbury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Stani</w:t>
      </w:r>
      <w:proofErr w:type="spellEnd"/>
      <w:r>
        <w:rPr>
          <w:sz w:val="24"/>
        </w:rPr>
        <w:t xml:space="preserve"> Adams Argentina</w:t>
      </w:r>
    </w:p>
    <w:p w:rsidR="00971541" w:rsidRDefault="00971541"/>
    <w:p w:rsidR="00971541" w:rsidRDefault="00971541"/>
    <w:p w:rsidR="00971541" w:rsidRDefault="00E51C4A">
      <w:r>
        <w:rPr>
          <w:sz w:val="24"/>
        </w:rPr>
        <w:t>2004 - 2007</w:t>
      </w:r>
    </w:p>
    <w:p w:rsidR="00971541" w:rsidRDefault="00E51C4A">
      <w:r>
        <w:rPr>
          <w:sz w:val="24"/>
        </w:rPr>
        <w:t xml:space="preserve">Administrativo de ventas, </w:t>
      </w:r>
      <w:proofErr w:type="spellStart"/>
      <w:r>
        <w:rPr>
          <w:sz w:val="24"/>
        </w:rPr>
        <w:t>Uppertech</w:t>
      </w:r>
      <w:proofErr w:type="spellEnd"/>
      <w:r>
        <w:rPr>
          <w:sz w:val="24"/>
        </w:rPr>
        <w:t xml:space="preserve"> S.A.</w:t>
      </w:r>
    </w:p>
    <w:p w:rsidR="00971541" w:rsidRDefault="00971541"/>
    <w:p w:rsidR="00971541" w:rsidRDefault="00971541"/>
    <w:p w:rsidR="00971541" w:rsidRDefault="00B33C73">
      <w:r>
        <w:rPr>
          <w:noProof/>
        </w:rPr>
        <w:pict>
          <v:line id="ShapeWriter_1395175727189" o:spid="_x0000_s1030" style="position:absolute;z-index:251660288" from="0,6.55pt" to="414pt,6.55pt" o:allowincell="f"/>
        </w:pict>
      </w:r>
    </w:p>
    <w:p w:rsidR="00971541" w:rsidRDefault="00971541"/>
    <w:p w:rsidR="00971541" w:rsidRDefault="00E51C4A">
      <w:r>
        <w:rPr>
          <w:b/>
          <w:sz w:val="28"/>
          <w:u w:val="single"/>
        </w:rPr>
        <w:t>Idiomas:</w:t>
      </w:r>
    </w:p>
    <w:p w:rsidR="00971541" w:rsidRDefault="00971541"/>
    <w:p w:rsidR="00971541" w:rsidRDefault="00E51C4A">
      <w:pPr>
        <w:numPr>
          <w:ilvl w:val="0"/>
          <w:numId w:val="3"/>
        </w:numPr>
        <w:tabs>
          <w:tab w:val="num" w:pos="360"/>
        </w:tabs>
        <w:ind w:left="360"/>
      </w:pPr>
      <w:r>
        <w:rPr>
          <w:i/>
        </w:rPr>
        <w:t>Inglés,</w:t>
      </w:r>
      <w:r>
        <w:t xml:space="preserve"> dominio oral y escrito. AVANZADO</w:t>
      </w:r>
      <w:r>
        <w:br/>
      </w:r>
    </w:p>
    <w:p w:rsidR="00971541" w:rsidRDefault="00971541"/>
    <w:p w:rsidR="00971541" w:rsidRDefault="00B33C73">
      <w:r>
        <w:rPr>
          <w:noProof/>
        </w:rPr>
        <w:pict>
          <v:line id="ShapeWriter_1395175727257" o:spid="_x0000_s1031" style="position:absolute;z-index:251659264" from="0,6.55pt" to="414pt,6.55pt" o:allowincell="f"/>
        </w:pict>
      </w:r>
    </w:p>
    <w:p w:rsidR="00971541" w:rsidRDefault="00971541"/>
    <w:p w:rsidR="00971541" w:rsidRDefault="00E51C4A">
      <w:r>
        <w:rPr>
          <w:b/>
          <w:sz w:val="28"/>
          <w:u w:val="single"/>
        </w:rPr>
        <w:t>Informática:</w:t>
      </w:r>
    </w:p>
    <w:p w:rsidR="00971541" w:rsidRDefault="00971541"/>
    <w:p w:rsidR="00971541" w:rsidRPr="007A59CF" w:rsidRDefault="00E51C4A">
      <w:pPr>
        <w:numPr>
          <w:ilvl w:val="0"/>
          <w:numId w:val="2"/>
        </w:numPr>
        <w:tabs>
          <w:tab w:val="num" w:pos="360"/>
        </w:tabs>
        <w:ind w:left="360"/>
        <w:rPr>
          <w:lang w:val="en-US"/>
        </w:rPr>
      </w:pPr>
      <w:r w:rsidRPr="007A59CF">
        <w:rPr>
          <w:lang w:val="en-US"/>
        </w:rPr>
        <w:t>Windows/Office2000 (Word, Access, Power Point, Excel)  AVANZADO</w:t>
      </w:r>
    </w:p>
    <w:p w:rsidR="00971541" w:rsidRDefault="00E51C4A">
      <w:pPr>
        <w:numPr>
          <w:ilvl w:val="0"/>
          <w:numId w:val="2"/>
        </w:numPr>
        <w:tabs>
          <w:tab w:val="num" w:pos="360"/>
        </w:tabs>
        <w:ind w:left="360"/>
      </w:pPr>
      <w:r>
        <w:t>Internet y Microsoft Outlook.  AVANZADO</w:t>
      </w:r>
    </w:p>
    <w:p w:rsidR="00971541" w:rsidRDefault="00971541">
      <w:pPr>
        <w:ind w:left="360"/>
      </w:pPr>
    </w:p>
    <w:p w:rsidR="00971541" w:rsidRDefault="00B33C73">
      <w:r>
        <w:rPr>
          <w:noProof/>
        </w:rPr>
        <w:pict>
          <v:line id="ShapeWriter_1395175727314" o:spid="_x0000_s1032" style="position:absolute;z-index:251658240" from="0,6.55pt" to="414pt,6.55pt" o:allowincell="f"/>
        </w:pict>
      </w:r>
    </w:p>
    <w:p w:rsidR="00971541" w:rsidRDefault="00971541"/>
    <w:p w:rsidR="00971541" w:rsidRDefault="00E51C4A">
      <w:proofErr w:type="spellStart"/>
      <w:r>
        <w:rPr>
          <w:b/>
          <w:sz w:val="28"/>
          <w:u w:val="single"/>
        </w:rPr>
        <w:t>Hobbys</w:t>
      </w:r>
      <w:proofErr w:type="spellEnd"/>
      <w:r>
        <w:rPr>
          <w:b/>
          <w:sz w:val="28"/>
          <w:u w:val="single"/>
        </w:rPr>
        <w:t xml:space="preserve"> / Deportes:</w:t>
      </w:r>
    </w:p>
    <w:p w:rsidR="00971541" w:rsidRDefault="00971541"/>
    <w:p w:rsidR="00971541" w:rsidRDefault="00E51C4A">
      <w:pPr>
        <w:numPr>
          <w:ilvl w:val="0"/>
          <w:numId w:val="1"/>
        </w:numPr>
        <w:tabs>
          <w:tab w:val="num" w:pos="360"/>
        </w:tabs>
        <w:ind w:left="360"/>
      </w:pPr>
      <w:r>
        <w:t>Snowboard</w:t>
      </w:r>
    </w:p>
    <w:p w:rsidR="00971541" w:rsidRDefault="00E51C4A">
      <w:pPr>
        <w:numPr>
          <w:ilvl w:val="0"/>
          <w:numId w:val="1"/>
        </w:numPr>
        <w:tabs>
          <w:tab w:val="num" w:pos="360"/>
        </w:tabs>
        <w:ind w:left="360"/>
      </w:pPr>
      <w:r>
        <w:t>Tenis</w:t>
      </w:r>
    </w:p>
    <w:p w:rsidR="00971541" w:rsidRDefault="00E51C4A">
      <w:pPr>
        <w:numPr>
          <w:ilvl w:val="0"/>
          <w:numId w:val="1"/>
        </w:numPr>
        <w:tabs>
          <w:tab w:val="num" w:pos="360"/>
        </w:tabs>
        <w:ind w:left="360"/>
      </w:pPr>
      <w:r>
        <w:t>Rugby (C.A.S.I)</w:t>
      </w:r>
    </w:p>
    <w:p w:rsidR="00971541" w:rsidRDefault="00E51C4A">
      <w:pPr>
        <w:numPr>
          <w:ilvl w:val="0"/>
          <w:numId w:val="1"/>
        </w:numPr>
        <w:tabs>
          <w:tab w:val="num" w:pos="360"/>
        </w:tabs>
        <w:ind w:left="360"/>
      </w:pPr>
      <w:r>
        <w:t>Golf</w:t>
      </w:r>
    </w:p>
    <w:p w:rsidR="00971541" w:rsidRDefault="00971541">
      <w:pPr>
        <w:ind w:left="360"/>
      </w:pPr>
    </w:p>
    <w:p w:rsidR="00971541" w:rsidRDefault="00971541">
      <w:pPr>
        <w:ind w:left="360"/>
      </w:pPr>
    </w:p>
    <w:p w:rsidR="00971541" w:rsidRDefault="00971541"/>
    <w:sectPr w:rsidR="00971541">
      <w:headerReference w:type="default" r:id="rId8"/>
      <w:footerReference w:type="default" r:id="rId9"/>
      <w:pgSz w:w="11906" w:h="16838"/>
      <w:pgMar w:top="993" w:right="1558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C73" w:rsidRDefault="00B33C73">
      <w:r>
        <w:separator/>
      </w:r>
    </w:p>
  </w:endnote>
  <w:endnote w:type="continuationSeparator" w:id="0">
    <w:p w:rsidR="00B33C73" w:rsidRDefault="00B3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541" w:rsidRDefault="009715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C73" w:rsidRDefault="00B33C73">
      <w:r>
        <w:separator/>
      </w:r>
    </w:p>
  </w:footnote>
  <w:footnote w:type="continuationSeparator" w:id="0">
    <w:p w:rsidR="00B33C73" w:rsidRDefault="00B33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541" w:rsidRDefault="009715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5A0A8F8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</w:rPr>
    </w:lvl>
    <w:lvl w:ilvl="1" w:tplc="8286E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C891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3039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9A88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1A96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82FE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F81D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66ED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FAABF5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</w:rPr>
    </w:lvl>
    <w:lvl w:ilvl="1" w:tplc="363C11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EEE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C609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2008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E4F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4AD7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28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869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1BAE250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</w:rPr>
    </w:lvl>
    <w:lvl w:ilvl="1" w:tplc="B6E604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685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EEF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EC2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BA9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7283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7C69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D8DB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811C995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</w:rPr>
    </w:lvl>
    <w:lvl w:ilvl="1" w:tplc="EC7007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B4F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DE3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60D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EC0A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C49F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61C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1E4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41"/>
    <w:rsid w:val="0009190A"/>
    <w:rsid w:val="000F7958"/>
    <w:rsid w:val="0037799F"/>
    <w:rsid w:val="004E38CD"/>
    <w:rsid w:val="006C5389"/>
    <w:rsid w:val="007A59CF"/>
    <w:rsid w:val="007C3275"/>
    <w:rsid w:val="008014DD"/>
    <w:rsid w:val="008E2162"/>
    <w:rsid w:val="00920592"/>
    <w:rsid w:val="00971541"/>
    <w:rsid w:val="00B33C73"/>
    <w:rsid w:val="00B730A8"/>
    <w:rsid w:val="00C47CCD"/>
    <w:rsid w:val="00CF0208"/>
    <w:rsid w:val="00E51C4A"/>
    <w:rsid w:val="00FA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5:docId w15:val="{271121F3-BC77-4F4D-AB54-0F39E4C7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jc w:val="right"/>
      <w:outlineLvl w:val="0"/>
    </w:pPr>
    <w:rPr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Calibri" w:eastAsia="Calibri" w:hAnsi="Calibri" w:cs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F7B96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F7B96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belisario balestra</cp:lastModifiedBy>
  <cp:revision>15</cp:revision>
  <dcterms:created xsi:type="dcterms:W3CDTF">2015-02-01T10:54:00Z</dcterms:created>
  <dcterms:modified xsi:type="dcterms:W3CDTF">2015-09-02T16:13:00Z</dcterms:modified>
</cp:coreProperties>
</file>